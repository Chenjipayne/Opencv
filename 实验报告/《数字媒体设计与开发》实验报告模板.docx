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5637" w:type="dxa"/>
        <w:tblLook w:val="04A0" w:firstRow="1" w:lastRow="0" w:firstColumn="1" w:lastColumn="0" w:noHBand="0" w:noVBand="1"/>
      </w:tblPr>
      <w:tblGrid>
        <w:gridCol w:w="1275"/>
        <w:gridCol w:w="1418"/>
      </w:tblGrid>
      <w:tr w:rsidR="008963B7" w:rsidTr="008963B7">
        <w:trPr>
          <w:trHeight w:val="936"/>
        </w:trPr>
        <w:tc>
          <w:tcPr>
            <w:tcW w:w="1275" w:type="dxa"/>
          </w:tcPr>
          <w:p w:rsidR="008963B7" w:rsidRDefault="008963B7" w:rsidP="00350D2A">
            <w:pPr>
              <w:spacing w:line="360" w:lineRule="auto"/>
              <w:jc w:val="center"/>
              <w:rPr>
                <w:rFonts w:ascii="仿宋" w:eastAsia="仿宋" w:hAnsi="仿宋"/>
                <w:b/>
                <w:sz w:val="52"/>
                <w:szCs w:val="52"/>
              </w:rPr>
            </w:pPr>
            <w:r>
              <w:rPr>
                <w:rFonts w:ascii="仿宋" w:eastAsia="仿宋" w:hAnsi="仿宋"/>
                <w:b/>
                <w:sz w:val="52"/>
                <w:szCs w:val="52"/>
              </w:rPr>
              <w:t>成绩</w:t>
            </w:r>
          </w:p>
        </w:tc>
        <w:tc>
          <w:tcPr>
            <w:tcW w:w="1418" w:type="dxa"/>
          </w:tcPr>
          <w:p w:rsidR="008963B7" w:rsidRDefault="008963B7" w:rsidP="00350D2A">
            <w:pPr>
              <w:spacing w:line="360" w:lineRule="auto"/>
              <w:jc w:val="center"/>
              <w:rPr>
                <w:rFonts w:ascii="仿宋" w:eastAsia="仿宋" w:hAnsi="仿宋"/>
                <w:b/>
                <w:sz w:val="52"/>
                <w:szCs w:val="52"/>
              </w:rPr>
            </w:pPr>
          </w:p>
        </w:tc>
      </w:tr>
    </w:tbl>
    <w:p w:rsidR="008963B7" w:rsidRDefault="008963B7" w:rsidP="008963B7">
      <w:pPr>
        <w:spacing w:line="360" w:lineRule="auto"/>
        <w:rPr>
          <w:rFonts w:ascii="仿宋" w:eastAsia="仿宋" w:hAnsi="仿宋"/>
          <w:b/>
          <w:sz w:val="52"/>
          <w:szCs w:val="52"/>
        </w:rPr>
      </w:pPr>
    </w:p>
    <w:p w:rsidR="00D865CB" w:rsidRDefault="00D865CB" w:rsidP="00350D2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</w:p>
    <w:p w:rsidR="00350D2A" w:rsidRPr="00350D2A" w:rsidRDefault="00350D2A" w:rsidP="00350D2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  <w:r w:rsidRPr="00350D2A">
        <w:rPr>
          <w:rFonts w:ascii="仿宋" w:eastAsia="仿宋" w:hAnsi="仿宋" w:hint="eastAsia"/>
          <w:b/>
          <w:sz w:val="52"/>
          <w:szCs w:val="52"/>
        </w:rPr>
        <w:t>重庆邮电大学</w:t>
      </w:r>
    </w:p>
    <w:p w:rsidR="00350D2A" w:rsidRDefault="00350D2A" w:rsidP="00350D2A">
      <w:pPr>
        <w:spacing w:line="360" w:lineRule="auto"/>
        <w:jc w:val="center"/>
        <w:rPr>
          <w:rFonts w:ascii="仿宋" w:eastAsia="仿宋" w:hAnsi="仿宋"/>
          <w:b/>
          <w:sz w:val="52"/>
          <w:szCs w:val="52"/>
        </w:rPr>
      </w:pPr>
      <w:r w:rsidRPr="00350D2A">
        <w:rPr>
          <w:rFonts w:ascii="仿宋" w:eastAsia="仿宋" w:hAnsi="仿宋" w:hint="eastAsia"/>
          <w:b/>
          <w:sz w:val="52"/>
          <w:szCs w:val="52"/>
        </w:rPr>
        <w:t>实验报告</w:t>
      </w:r>
    </w:p>
    <w:p w:rsidR="00350D2A" w:rsidRDefault="00350D2A" w:rsidP="00350D2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350D2A" w:rsidRDefault="00350D2A" w:rsidP="00350D2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D865CB" w:rsidRDefault="00D865CB" w:rsidP="00350D2A">
      <w:pPr>
        <w:spacing w:line="360" w:lineRule="auto"/>
        <w:jc w:val="center"/>
        <w:rPr>
          <w:rFonts w:ascii="仿宋" w:eastAsia="仿宋" w:hAnsi="仿宋"/>
          <w:b/>
          <w:sz w:val="24"/>
          <w:szCs w:val="24"/>
        </w:rPr>
      </w:pPr>
    </w:p>
    <w:p w:rsidR="00350D2A" w:rsidRDefault="00350D2A" w:rsidP="009A3C91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9A3C91" w:rsidRPr="009A3C91" w:rsidRDefault="009A3C91" w:rsidP="009A3C91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350D2A" w:rsidRPr="00350D2A" w:rsidRDefault="00350D2A" w:rsidP="00350D2A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:rsidR="00350D2A" w:rsidRP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 w:rsidRPr="00350D2A">
        <w:rPr>
          <w:rFonts w:ascii="仿宋" w:eastAsia="仿宋" w:hAnsi="仿宋" w:hint="eastAsia"/>
          <w:b/>
          <w:sz w:val="28"/>
          <w:szCs w:val="28"/>
        </w:rPr>
        <w:t>班级</w:t>
      </w:r>
      <w:r>
        <w:rPr>
          <w:rFonts w:ascii="仿宋" w:eastAsia="仿宋" w:hAnsi="仿宋" w:hint="eastAsia"/>
          <w:b/>
          <w:sz w:val="28"/>
          <w:szCs w:val="28"/>
        </w:rPr>
        <w:t>：</w:t>
      </w:r>
    </w:p>
    <w:p w:rsidR="00350D2A" w:rsidRP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姓名：</w:t>
      </w:r>
    </w:p>
    <w:p w:rsidR="009F3C6D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学号：</w:t>
      </w:r>
    </w:p>
    <w:p w:rsidR="009F3C6D" w:rsidRPr="003D40E3" w:rsidRDefault="009F3C6D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指导老师：</w:t>
      </w:r>
      <w:r w:rsidR="00E173E7">
        <w:rPr>
          <w:rFonts w:ascii="仿宋" w:eastAsia="仿宋" w:hAnsi="仿宋" w:hint="eastAsia"/>
          <w:b/>
          <w:sz w:val="28"/>
          <w:szCs w:val="28"/>
        </w:rPr>
        <w:t>刘玲慧</w:t>
      </w:r>
    </w:p>
    <w:p w:rsid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课程名称：</w:t>
      </w:r>
      <w:r w:rsidR="009874F3">
        <w:rPr>
          <w:rFonts w:ascii="仿宋" w:eastAsia="仿宋" w:hAnsi="仿宋" w:hint="eastAsia"/>
          <w:b/>
          <w:sz w:val="28"/>
          <w:szCs w:val="28"/>
          <w:u w:val="single"/>
        </w:rPr>
        <w:t>数字媒体</w:t>
      </w:r>
      <w:r w:rsidR="00D83A0C">
        <w:rPr>
          <w:rFonts w:ascii="仿宋" w:eastAsia="仿宋" w:hAnsi="仿宋" w:hint="eastAsia"/>
          <w:b/>
          <w:sz w:val="28"/>
          <w:szCs w:val="28"/>
          <w:u w:val="single"/>
        </w:rPr>
        <w:t>设计与开发</w:t>
      </w:r>
    </w:p>
    <w:p w:rsidR="00350D2A" w:rsidRDefault="00350D2A" w:rsidP="00EF0FFD">
      <w:pPr>
        <w:spacing w:line="360" w:lineRule="auto"/>
        <w:ind w:left="840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实验时间：</w:t>
      </w:r>
      <w:r w:rsidR="003D40E3" w:rsidRPr="003D40E3">
        <w:rPr>
          <w:rFonts w:ascii="仿宋" w:eastAsia="仿宋" w:hAnsi="仿宋" w:hint="eastAsia"/>
          <w:b/>
          <w:sz w:val="28"/>
          <w:szCs w:val="28"/>
          <w:u w:val="single"/>
        </w:rPr>
        <w:t xml:space="preserve">       </w:t>
      </w:r>
      <w:r w:rsidR="00D83A0C"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  <w:r w:rsidR="003D40E3" w:rsidRPr="003D40E3"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</w:t>
      </w:r>
    </w:p>
    <w:p w:rsidR="00BC64DD" w:rsidRDefault="00350D2A" w:rsidP="00AF62F3">
      <w:pPr>
        <w:spacing w:line="360" w:lineRule="auto"/>
        <w:ind w:leftChars="600" w:left="1398" w:hangingChars="49" w:hanging="138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8"/>
          <w:szCs w:val="28"/>
        </w:rPr>
        <w:t>实验地点：</w:t>
      </w:r>
      <w:r w:rsidR="00D83A0C"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    </w:t>
      </w:r>
      <w:r w:rsidR="00E173E7">
        <w:rPr>
          <w:rFonts w:ascii="仿宋" w:eastAsia="仿宋" w:hAnsi="仿宋" w:hint="eastAsia"/>
          <w:b/>
          <w:sz w:val="28"/>
          <w:szCs w:val="28"/>
          <w:u w:val="single"/>
        </w:rPr>
        <w:t xml:space="preserve">      </w:t>
      </w:r>
    </w:p>
    <w:p w:rsidR="00356ECC" w:rsidRPr="006B2127" w:rsidRDefault="00BC64DD" w:rsidP="008963B7">
      <w:pPr>
        <w:spacing w:line="360" w:lineRule="auto"/>
        <w:ind w:leftChars="600" w:left="1378" w:hangingChars="49" w:hanging="118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br w:type="page"/>
      </w:r>
    </w:p>
    <w:p w:rsidR="00A866BD" w:rsidRPr="00185790" w:rsidRDefault="006441FF" w:rsidP="006441FF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一、</w:t>
      </w:r>
      <w:r w:rsidR="00356ECC" w:rsidRPr="00185790">
        <w:rPr>
          <w:rFonts w:ascii="黑体" w:eastAsia="黑体" w:hAnsi="黑体" w:hint="eastAsia"/>
          <w:b/>
          <w:sz w:val="24"/>
          <w:szCs w:val="24"/>
        </w:rPr>
        <w:t>实验</w:t>
      </w:r>
      <w:r w:rsidR="00356ECC" w:rsidRPr="00185790">
        <w:rPr>
          <w:rFonts w:ascii="黑体" w:eastAsia="黑体" w:hAnsi="黑体"/>
          <w:b/>
          <w:sz w:val="24"/>
          <w:szCs w:val="24"/>
        </w:rPr>
        <w:t>名称</w:t>
      </w:r>
    </w:p>
    <w:p w:rsidR="009B4757" w:rsidRPr="00185790" w:rsidRDefault="00513367" w:rsidP="008963B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此处填写</w:t>
      </w:r>
      <w:r w:rsidR="009B4757"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实验名称</w:t>
      </w:r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，如实验</w:t>
      </w:r>
      <w:proofErr w:type="gramStart"/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一</w:t>
      </w:r>
      <w:proofErr w:type="gramEnd"/>
      <w:r w:rsidRPr="00185790">
        <w:rPr>
          <w:rFonts w:asciiTheme="minorEastAsia" w:eastAsiaTheme="minorEastAsia" w:hAnsiTheme="minorEastAsia"/>
          <w:b/>
          <w:color w:val="FF0000"/>
          <w:sz w:val="24"/>
          <w:szCs w:val="24"/>
        </w:rPr>
        <w:t>…</w:t>
      </w:r>
    </w:p>
    <w:p w:rsidR="00A866BD" w:rsidRPr="00185790" w:rsidRDefault="006441FF" w:rsidP="006441FF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二、</w:t>
      </w:r>
      <w:r w:rsidR="00356ECC" w:rsidRPr="00185790">
        <w:rPr>
          <w:rFonts w:ascii="黑体" w:eastAsia="黑体" w:hAnsi="黑体" w:hint="eastAsia"/>
          <w:b/>
          <w:sz w:val="24"/>
          <w:szCs w:val="24"/>
        </w:rPr>
        <w:t>实验</w:t>
      </w:r>
      <w:r w:rsidR="00513367" w:rsidRPr="00185790">
        <w:rPr>
          <w:rFonts w:ascii="黑体" w:eastAsia="黑体" w:hAnsi="黑体" w:hint="eastAsia"/>
          <w:b/>
          <w:sz w:val="24"/>
          <w:szCs w:val="24"/>
        </w:rPr>
        <w:t>目的</w:t>
      </w:r>
    </w:p>
    <w:p w:rsidR="009B4757" w:rsidRPr="00185790" w:rsidRDefault="009B4757" w:rsidP="008963B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此处用简洁文字</w:t>
      </w:r>
      <w:r w:rsidR="00513367"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描述实验所要达到的预期目的</w:t>
      </w:r>
    </w:p>
    <w:p w:rsidR="00A866BD" w:rsidRPr="00185790" w:rsidRDefault="006441FF" w:rsidP="006441FF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三、</w:t>
      </w:r>
      <w:r w:rsidR="00513367" w:rsidRPr="00185790">
        <w:rPr>
          <w:rFonts w:ascii="黑体" w:eastAsia="黑体" w:hAnsi="黑体" w:hint="eastAsia"/>
          <w:b/>
          <w:sz w:val="24"/>
          <w:szCs w:val="24"/>
        </w:rPr>
        <w:t>实验内容</w:t>
      </w:r>
    </w:p>
    <w:p w:rsidR="009B4757" w:rsidRPr="00185790" w:rsidRDefault="009B4757" w:rsidP="008963B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此处用简洁文字</w:t>
      </w:r>
      <w:r w:rsidR="00513367"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对所选实验的内容、需求和预期完成结果等进行描述</w:t>
      </w:r>
    </w:p>
    <w:p w:rsidR="00A866BD" w:rsidRPr="00185790" w:rsidRDefault="006441FF" w:rsidP="006441FF">
      <w:pPr>
        <w:pStyle w:val="1"/>
        <w:spacing w:line="360" w:lineRule="auto"/>
        <w:ind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四、</w:t>
      </w:r>
      <w:r w:rsidR="00356ECC" w:rsidRPr="00185790">
        <w:rPr>
          <w:rFonts w:ascii="黑体" w:eastAsia="黑体" w:hAnsi="黑体" w:hint="eastAsia"/>
          <w:b/>
          <w:sz w:val="24"/>
          <w:szCs w:val="24"/>
        </w:rPr>
        <w:t>实验</w:t>
      </w:r>
      <w:r w:rsidR="00356ECC" w:rsidRPr="00185790">
        <w:rPr>
          <w:rFonts w:ascii="黑体" w:eastAsia="黑体" w:hAnsi="黑体"/>
          <w:b/>
          <w:sz w:val="24"/>
          <w:szCs w:val="24"/>
        </w:rPr>
        <w:t>步骤</w:t>
      </w:r>
    </w:p>
    <w:p w:rsidR="003D40E3" w:rsidRDefault="00132457" w:rsidP="003D40E3">
      <w:pPr>
        <w:pStyle w:val="1"/>
        <w:spacing w:line="360" w:lineRule="auto"/>
        <w:ind w:left="720"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此处是分步骤</w:t>
      </w:r>
      <w:r w:rsidR="0013654D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对实验过程进行</w:t>
      </w:r>
      <w:r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记录，以序号的形式呈现，例如(1)，(2)，(3)……特别是针对软件使用中遇到的问题及对问题的解决进行记录，不得抄袭实验指导书，截图不必过多。</w:t>
      </w:r>
    </w:p>
    <w:p w:rsidR="00A866BD" w:rsidRPr="001811B4" w:rsidRDefault="001811B4" w:rsidP="001811B4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五、</w:t>
      </w:r>
      <w:r w:rsidR="00513367" w:rsidRPr="001811B4">
        <w:rPr>
          <w:rFonts w:ascii="黑体" w:eastAsia="黑体" w:hAnsi="黑体" w:hint="eastAsia"/>
          <w:b/>
          <w:sz w:val="24"/>
          <w:szCs w:val="24"/>
        </w:rPr>
        <w:t>实验结论</w:t>
      </w:r>
    </w:p>
    <w:p w:rsidR="009874F3" w:rsidRDefault="009B4757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</w:pPr>
      <w:r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此处</w:t>
      </w:r>
      <w:r w:rsidR="00513367"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用简洁的文字对实验过程进行总结，</w:t>
      </w:r>
      <w:r w:rsidR="00387D0C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认真写出</w:t>
      </w:r>
      <w:r w:rsidR="00387D0C" w:rsidRPr="00387D0C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实验</w:t>
      </w:r>
      <w:r w:rsidR="00387D0C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心得</w:t>
      </w:r>
      <w:r w:rsidR="00387D0C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，</w:t>
      </w:r>
      <w:r w:rsidR="00513367"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对实验过程中遇到的问题进行</w:t>
      </w:r>
      <w:r w:rsidR="00387D0C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说明</w:t>
      </w:r>
      <w:r w:rsidR="00513367"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分析</w:t>
      </w:r>
      <w:r w:rsidR="00387D0C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，如何解决的</w:t>
      </w:r>
      <w:r w:rsidR="00513367" w:rsidRPr="00185790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等。</w:t>
      </w:r>
    </w:p>
    <w:p w:rsidR="00387D0C" w:rsidRDefault="00387D0C" w:rsidP="00513367">
      <w:pPr>
        <w:pStyle w:val="1"/>
        <w:spacing w:line="360" w:lineRule="auto"/>
        <w:ind w:left="840"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</w:p>
    <w:p w:rsidR="009874F3" w:rsidRPr="00185790" w:rsidRDefault="009874F3" w:rsidP="009874F3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备注：正文文档不得少于3页，字号不得大于四号，图片不得过多。</w:t>
      </w:r>
      <w:bookmarkStart w:id="0" w:name="_GoBack"/>
      <w:bookmarkEnd w:id="0"/>
    </w:p>
    <w:sectPr w:rsidR="009874F3" w:rsidRPr="00185790" w:rsidSect="00B9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6E1" w:rsidRDefault="001476E1" w:rsidP="009A3C91">
      <w:r>
        <w:separator/>
      </w:r>
    </w:p>
  </w:endnote>
  <w:endnote w:type="continuationSeparator" w:id="0">
    <w:p w:rsidR="001476E1" w:rsidRDefault="001476E1" w:rsidP="009A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6E1" w:rsidRDefault="001476E1" w:rsidP="009A3C91">
      <w:r>
        <w:separator/>
      </w:r>
    </w:p>
  </w:footnote>
  <w:footnote w:type="continuationSeparator" w:id="0">
    <w:p w:rsidR="001476E1" w:rsidRDefault="001476E1" w:rsidP="009A3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0000003"/>
    <w:multiLevelType w:val="multilevel"/>
    <w:tmpl w:val="02CA6E84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2"/>
      <w:numFmt w:val="upperLetter"/>
      <w:lvlText w:val="%4)"/>
      <w:lvlJc w:val="left"/>
      <w:pPr>
        <w:ind w:left="1620" w:hanging="360"/>
      </w:pPr>
      <w:rPr>
        <w:rFonts w:hint="default"/>
      </w:rPr>
    </w:lvl>
    <w:lvl w:ilvl="4">
      <w:start w:val="5"/>
      <w:numFmt w:val="japaneseCounting"/>
      <w:lvlText w:val="%5、"/>
      <w:lvlJc w:val="left"/>
      <w:pPr>
        <w:ind w:left="2400" w:hanging="720"/>
      </w:pPr>
      <w:rPr>
        <w:rFonts w:asciiTheme="minorEastAsia" w:eastAsiaTheme="minorEastAsia" w:hAnsiTheme="minorEastAsia" w:hint="default"/>
        <w:color w:val="FF0000"/>
      </w:r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5">
    <w:nsid w:val="00000010"/>
    <w:multiLevelType w:val="multilevel"/>
    <w:tmpl w:val="00000010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026440"/>
    <w:multiLevelType w:val="multilevel"/>
    <w:tmpl w:val="00000000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9FB1268"/>
    <w:multiLevelType w:val="hybridMultilevel"/>
    <w:tmpl w:val="8FAC50AA"/>
    <w:lvl w:ilvl="0" w:tplc="FF94818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866BD"/>
    <w:rsid w:val="00023002"/>
    <w:rsid w:val="00096041"/>
    <w:rsid w:val="00132457"/>
    <w:rsid w:val="0013654D"/>
    <w:rsid w:val="001456FE"/>
    <w:rsid w:val="001476E1"/>
    <w:rsid w:val="00163131"/>
    <w:rsid w:val="001811B4"/>
    <w:rsid w:val="00185790"/>
    <w:rsid w:val="002972EA"/>
    <w:rsid w:val="003223C7"/>
    <w:rsid w:val="00350D2A"/>
    <w:rsid w:val="00356ECC"/>
    <w:rsid w:val="00387D0C"/>
    <w:rsid w:val="003D40E3"/>
    <w:rsid w:val="00491117"/>
    <w:rsid w:val="004B2F6F"/>
    <w:rsid w:val="00513367"/>
    <w:rsid w:val="006441FF"/>
    <w:rsid w:val="006B2127"/>
    <w:rsid w:val="006D04C5"/>
    <w:rsid w:val="00723B6B"/>
    <w:rsid w:val="00744496"/>
    <w:rsid w:val="0077666B"/>
    <w:rsid w:val="007B0100"/>
    <w:rsid w:val="007E0788"/>
    <w:rsid w:val="00887384"/>
    <w:rsid w:val="008963B7"/>
    <w:rsid w:val="009874F3"/>
    <w:rsid w:val="009A3C91"/>
    <w:rsid w:val="009B4757"/>
    <w:rsid w:val="009F3C6D"/>
    <w:rsid w:val="00A00589"/>
    <w:rsid w:val="00A631EF"/>
    <w:rsid w:val="00A866BD"/>
    <w:rsid w:val="00AF62F3"/>
    <w:rsid w:val="00B97540"/>
    <w:rsid w:val="00BC64DD"/>
    <w:rsid w:val="00C23FB5"/>
    <w:rsid w:val="00CD211A"/>
    <w:rsid w:val="00D01C14"/>
    <w:rsid w:val="00D133DE"/>
    <w:rsid w:val="00D51235"/>
    <w:rsid w:val="00D801CD"/>
    <w:rsid w:val="00D83A0C"/>
    <w:rsid w:val="00D865CB"/>
    <w:rsid w:val="00DA2FD1"/>
    <w:rsid w:val="00E173E7"/>
    <w:rsid w:val="00E60740"/>
    <w:rsid w:val="00EF0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975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B97540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9A3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C91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C91"/>
    <w:rPr>
      <w:rFonts w:ascii="Calibri" w:hAnsi="Calibri"/>
      <w:kern w:val="2"/>
      <w:sz w:val="18"/>
      <w:szCs w:val="18"/>
    </w:rPr>
  </w:style>
  <w:style w:type="table" w:styleId="a5">
    <w:name w:val="Table Grid"/>
    <w:basedOn w:val="a1"/>
    <w:uiPriority w:val="59"/>
    <w:rsid w:val="00896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57</Words>
  <Characters>327</Characters>
  <Application>Microsoft Office Word</Application>
  <DocSecurity>0</DocSecurity>
  <Lines>2</Lines>
  <Paragraphs>1</Paragraphs>
  <ScaleCrop>false</ScaleCrop>
  <Company>微软中国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张力生</dc:title>
  <dc:creator>张力生</dc:creator>
  <cp:lastModifiedBy>gegewullh</cp:lastModifiedBy>
  <cp:revision>39</cp:revision>
  <dcterms:created xsi:type="dcterms:W3CDTF">2013-09-15T15:51:00Z</dcterms:created>
  <dcterms:modified xsi:type="dcterms:W3CDTF">2017-10-13T08:30:00Z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