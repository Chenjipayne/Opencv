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1275"/>
        <w:gridCol w:w="1418"/>
      </w:tblGrid>
      <w:tr w:rsidR="008963B7" w:rsidTr="008963B7">
        <w:trPr>
          <w:trHeight w:val="936"/>
        </w:trPr>
        <w:tc>
          <w:tcPr>
            <w:tcW w:w="1275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  <w:r>
              <w:rPr>
                <w:rFonts w:ascii="仿宋" w:eastAsia="仿宋" w:hAnsi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</w:p>
        </w:tc>
      </w:tr>
    </w:tbl>
    <w:p w:rsidR="008963B7" w:rsidRDefault="008963B7" w:rsidP="008963B7">
      <w:pPr>
        <w:spacing w:line="360" w:lineRule="auto"/>
        <w:rPr>
          <w:rFonts w:ascii="仿宋" w:eastAsia="仿宋" w:hAnsi="仿宋"/>
          <w:b/>
          <w:sz w:val="52"/>
          <w:szCs w:val="52"/>
        </w:rPr>
      </w:pPr>
    </w:p>
    <w:p w:rsidR="00D865CB" w:rsidRDefault="00D865CB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</w:p>
    <w:p w:rsidR="00350D2A" w:rsidRP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重庆邮电大学</w:t>
      </w: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实验报告</w:t>
      </w: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D865CB" w:rsidRDefault="00D865CB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350D2A" w:rsidRDefault="00350D2A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9A3C91" w:rsidRPr="009A3C91" w:rsidRDefault="009A3C91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50D2A" w:rsidRPr="00350D2A" w:rsidRDefault="00350D2A" w:rsidP="00350D2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 w:rsidRPr="00350D2A">
        <w:rPr>
          <w:rFonts w:ascii="仿宋" w:eastAsia="仿宋" w:hAnsi="仿宋" w:hint="eastAsia"/>
          <w:b/>
          <w:sz w:val="28"/>
          <w:szCs w:val="28"/>
        </w:rPr>
        <w:t>班级</w:t>
      </w:r>
      <w:r>
        <w:rPr>
          <w:rFonts w:ascii="仿宋" w:eastAsia="仿宋" w:hAnsi="仿宋" w:hint="eastAsia"/>
          <w:b/>
          <w:sz w:val="28"/>
          <w:szCs w:val="28"/>
        </w:rPr>
        <w:t>：</w:t>
      </w:r>
      <w:r w:rsidR="008A70F0">
        <w:rPr>
          <w:rFonts w:ascii="仿宋" w:eastAsia="仿宋" w:hAnsi="仿宋" w:hint="eastAsia"/>
          <w:b/>
          <w:sz w:val="28"/>
          <w:szCs w:val="28"/>
        </w:rPr>
        <w:t>13111507</w:t>
      </w: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  <w:r w:rsidR="008A70F0">
        <w:rPr>
          <w:rFonts w:ascii="仿宋" w:eastAsia="仿宋" w:hAnsi="仿宋" w:hint="eastAsia"/>
          <w:b/>
          <w:sz w:val="28"/>
          <w:szCs w:val="28"/>
        </w:rPr>
        <w:t>陈继平</w:t>
      </w:r>
    </w:p>
    <w:p w:rsidR="009F3C6D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  <w:r w:rsidR="008A70F0">
        <w:rPr>
          <w:rFonts w:ascii="仿宋" w:eastAsia="仿宋" w:hAnsi="仿宋" w:hint="eastAsia"/>
          <w:b/>
          <w:sz w:val="28"/>
          <w:szCs w:val="28"/>
        </w:rPr>
        <w:t>2015214128</w:t>
      </w:r>
    </w:p>
    <w:p w:rsidR="009F3C6D" w:rsidRPr="003D40E3" w:rsidRDefault="009F3C6D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 w:rsidR="00E173E7">
        <w:rPr>
          <w:rFonts w:ascii="仿宋" w:eastAsia="仿宋" w:hAnsi="仿宋" w:hint="eastAsia"/>
          <w:b/>
          <w:sz w:val="28"/>
          <w:szCs w:val="28"/>
        </w:rPr>
        <w:t>刘玲慧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课程名称：</w:t>
      </w:r>
      <w:r w:rsidR="009874F3">
        <w:rPr>
          <w:rFonts w:ascii="仿宋" w:eastAsia="仿宋" w:hAnsi="仿宋" w:hint="eastAsia"/>
          <w:b/>
          <w:sz w:val="28"/>
          <w:szCs w:val="28"/>
          <w:u w:val="single"/>
        </w:rPr>
        <w:t>数字媒体</w:t>
      </w:r>
      <w:r w:rsidR="00D83A0C">
        <w:rPr>
          <w:rFonts w:ascii="仿宋" w:eastAsia="仿宋" w:hAnsi="仿宋" w:hint="eastAsia"/>
          <w:b/>
          <w:sz w:val="28"/>
          <w:szCs w:val="28"/>
          <w:u w:val="single"/>
        </w:rPr>
        <w:t>设计与开发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="008A70F0">
        <w:rPr>
          <w:rFonts w:ascii="仿宋" w:eastAsia="仿宋" w:hAnsi="仿宋" w:hint="eastAsia"/>
          <w:b/>
          <w:sz w:val="28"/>
          <w:szCs w:val="28"/>
        </w:rPr>
        <w:t>2017/10/28</w:t>
      </w:r>
    </w:p>
    <w:p w:rsidR="00BC64DD" w:rsidRDefault="00350D2A" w:rsidP="00AF62F3">
      <w:pPr>
        <w:spacing w:line="360" w:lineRule="auto"/>
        <w:ind w:leftChars="600" w:left="1398" w:hangingChars="49" w:hanging="13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="008A70F0">
        <w:rPr>
          <w:rFonts w:ascii="仿宋" w:eastAsia="仿宋" w:hAnsi="仿宋" w:hint="eastAsia"/>
          <w:b/>
          <w:sz w:val="28"/>
          <w:szCs w:val="28"/>
        </w:rPr>
        <w:t>A501</w:t>
      </w:r>
    </w:p>
    <w:p w:rsidR="00356ECC" w:rsidRPr="006B2127" w:rsidRDefault="00BC64DD" w:rsidP="008963B7">
      <w:pPr>
        <w:spacing w:line="360" w:lineRule="auto"/>
        <w:ind w:leftChars="600" w:left="1378" w:hangingChars="49" w:hanging="11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br w:type="page"/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一、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名称</w:t>
      </w:r>
    </w:p>
    <w:p w:rsidR="009B4757" w:rsidRPr="008A70F0" w:rsidRDefault="008A70F0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实验二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二、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目的</w:t>
      </w:r>
    </w:p>
    <w:p w:rsidR="009B4757" w:rsidRPr="008A70F0" w:rsidRDefault="008A70F0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1、</w:t>
      </w: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ab/>
        <w:t>掌握在VS+OpenCV开发环境下读取和显示图像的方法</w:t>
      </w:r>
    </w:p>
    <w:p w:rsidR="008A70F0" w:rsidRPr="008A70F0" w:rsidRDefault="008A70F0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2、</w:t>
      </w: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ab/>
        <w:t>访问图像中任意一个像素点的颜色信息</w:t>
      </w:r>
    </w:p>
    <w:p w:rsidR="008A70F0" w:rsidRPr="008A70F0" w:rsidRDefault="008A70F0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3、</w:t>
      </w: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ab/>
        <w:t>掌握图像的灰度化方法和二值化方法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三、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8A70F0" w:rsidRPr="008A70F0" w:rsidRDefault="008A70F0" w:rsidP="008A70F0">
      <w:pPr>
        <w:pStyle w:val="1"/>
        <w:spacing w:line="360" w:lineRule="auto"/>
        <w:ind w:left="358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1、掌握基础图像容器Mat的用法；</w:t>
      </w:r>
    </w:p>
    <w:p w:rsidR="008A70F0" w:rsidRPr="008A70F0" w:rsidRDefault="008A70F0" w:rsidP="008A70F0">
      <w:pPr>
        <w:pStyle w:val="1"/>
        <w:spacing w:line="360" w:lineRule="auto"/>
        <w:ind w:left="358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2、访问图像中任意一个像素点的颜色信息；</w:t>
      </w:r>
    </w:p>
    <w:p w:rsidR="008A70F0" w:rsidRPr="008A70F0" w:rsidRDefault="008A70F0" w:rsidP="008A70F0">
      <w:pPr>
        <w:pStyle w:val="1"/>
        <w:spacing w:line="360" w:lineRule="auto"/>
        <w:ind w:left="358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3、编写程序实现减小颜色空间；</w:t>
      </w:r>
    </w:p>
    <w:p w:rsidR="008A70F0" w:rsidRPr="008A70F0" w:rsidRDefault="008A70F0" w:rsidP="008A70F0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8A70F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4、编写程序实现图像的灰度化和二值化。</w:t>
      </w:r>
    </w:p>
    <w:p w:rsidR="00A866BD" w:rsidRDefault="006441FF" w:rsidP="008A70F0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四、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步骤</w:t>
      </w:r>
    </w:p>
    <w:p w:rsidR="00174111" w:rsidRDefault="00174111" w:rsidP="008A70F0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 w:rsidR="00CB0E18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要求</w:t>
      </w:r>
      <w:r w:rsidR="00BD0079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1</w:t>
      </w:r>
      <w:r w:rsidR="00CB0E18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  <w:r w:rsidRPr="00174111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编写完整代码实现颜色空间缩减算法，要求分别实现3种不同的元素访问方法，各执行100次，统计每种方法的平均运行时间，并输出平均运行时间和缩减颜色后的结果图。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E60CF1" w:rsidRDefault="00E60CF1" w:rsidP="008A70F0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ab/>
      </w:r>
      <w:r w:rsidR="00174111" w:rsidRPr="00174111">
        <w:rPr>
          <w:rFonts w:asciiTheme="minorEastAsia" w:eastAsiaTheme="minorEastAsia" w:hAnsiTheme="minorEastAsia" w:hint="eastAsia"/>
          <w:sz w:val="24"/>
          <w:szCs w:val="24"/>
        </w:rPr>
        <w:t>（1）实现三种</w:t>
      </w:r>
      <w:r w:rsidR="00174111">
        <w:rPr>
          <w:rFonts w:asciiTheme="minorEastAsia" w:eastAsiaTheme="minorEastAsia" w:hAnsiTheme="minorEastAsia" w:hint="eastAsia"/>
          <w:sz w:val="24"/>
          <w:szCs w:val="24"/>
        </w:rPr>
        <w:t>不同的Mat元素访问方法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72CB" w:rsidRDefault="009B72CB" w:rsidP="008A70F0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E60CF1" w:rsidRDefault="00E60CF1" w:rsidP="00E60CF1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指针访问</w:t>
      </w:r>
      <w:r w:rsidR="00174111" w:rsidRPr="00174111">
        <w:rPr>
          <w:rFonts w:asciiTheme="minorEastAsia" w:eastAsiaTheme="minorEastAsia" w:hAnsiTheme="minorEastAsia" w:hint="eastAsia"/>
          <w:sz w:val="24"/>
          <w:szCs w:val="24"/>
        </w:rPr>
        <w:t>C操作符[ ]</w:t>
      </w:r>
      <w:r>
        <w:rPr>
          <w:rFonts w:asciiTheme="minorEastAsia" w:eastAsiaTheme="minorEastAsia" w:hAnsiTheme="minorEastAsia" w:hint="eastAsia"/>
          <w:sz w:val="24"/>
          <w:szCs w:val="24"/>
        </w:rPr>
        <w:t>法</w:t>
      </w:r>
      <w:r w:rsidR="00174111"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ScanImageAndReduceC(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E60CF1" w:rsidRDefault="00E60CF1" w:rsidP="00E60CF1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60CF1">
        <w:rPr>
          <w:rFonts w:asciiTheme="minorEastAsia" w:eastAsiaTheme="minorEastAsia" w:hAnsiTheme="minorEastAsia" w:hint="eastAsia"/>
          <w:sz w:val="24"/>
          <w:szCs w:val="24"/>
        </w:rPr>
        <w:t>迭代器iterator法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ScanImageAndReduceIterator(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174111" w:rsidRDefault="00E60CF1" w:rsidP="00E60CF1">
      <w:pPr>
        <w:pStyle w:val="1"/>
        <w:spacing w:line="36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60CF1">
        <w:rPr>
          <w:rFonts w:asciiTheme="minorEastAsia" w:eastAsiaTheme="minorEastAsia" w:hAnsiTheme="minorEastAsia" w:hint="eastAsia"/>
          <w:sz w:val="24"/>
          <w:szCs w:val="24"/>
        </w:rPr>
        <w:t>动态地址计算</w:t>
      </w:r>
      <w:r>
        <w:rPr>
          <w:rFonts w:asciiTheme="minorEastAsia" w:eastAsiaTheme="minorEastAsia" w:hAnsiTheme="minorEastAsia" w:hint="eastAsia"/>
          <w:sz w:val="24"/>
          <w:szCs w:val="24"/>
        </w:rPr>
        <w:t>法；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 ScanImageAndReduceRandomAccess(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9B72CB" w:rsidRDefault="009B72CB" w:rsidP="00E60CF1">
      <w:pPr>
        <w:pStyle w:val="1"/>
        <w:spacing w:line="360" w:lineRule="auto"/>
        <w:ind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E60CF1" w:rsidRDefault="00E60CF1" w:rsidP="00E60CF1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Pr="00174111"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174111">
        <w:rPr>
          <w:rFonts w:asciiTheme="minorEastAsia" w:eastAsiaTheme="minorEastAsia" w:hAnsi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sz w:val="24"/>
          <w:szCs w:val="24"/>
        </w:rPr>
        <w:t>初始化空间缩减矩阵：</w:t>
      </w:r>
    </w:p>
    <w:p w:rsidR="00E60CF1" w:rsidRDefault="00E60CF1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71CA99" wp14:editId="24A91CA3">
            <wp:extent cx="32194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CB" w:rsidRDefault="009B72CB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</w:p>
    <w:p w:rsidR="009B72CB" w:rsidRDefault="009B72CB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</w:p>
    <w:p w:rsidR="009B72CB" w:rsidRDefault="009B72CB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</w:p>
    <w:p w:rsidR="00CB0E18" w:rsidRDefault="00CB0E18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9B72CB">
        <w:rPr>
          <w:rFonts w:asciiTheme="minorEastAsia" w:eastAsiaTheme="minorEastAsia" w:hAnsiTheme="minorEastAsia" w:hint="eastAsia"/>
          <w:sz w:val="24"/>
          <w:szCs w:val="24"/>
        </w:rPr>
        <w:t>将三种元素访问方法加到计时算法中，用for</w:t>
      </w:r>
      <w:r w:rsidR="009B72CB">
        <w:rPr>
          <w:rFonts w:asciiTheme="minorEastAsia" w:eastAsiaTheme="minorEastAsia" w:hAnsiTheme="minorEastAsia"/>
          <w:sz w:val="24"/>
          <w:szCs w:val="24"/>
        </w:rPr>
        <w:t>()</w:t>
      </w:r>
      <w:r w:rsidR="009B72CB">
        <w:rPr>
          <w:rFonts w:asciiTheme="minorEastAsia" w:eastAsiaTheme="minorEastAsia" w:hAnsiTheme="minorEastAsia" w:hint="eastAsia"/>
          <w:sz w:val="24"/>
          <w:szCs w:val="24"/>
        </w:rPr>
        <w:t>循环执行100次，计算其平均运行时间</w:t>
      </w:r>
    </w:p>
    <w:p w:rsidR="009B72CB" w:rsidRDefault="009B72CB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8AC8CE" wp14:editId="559F029A">
            <wp:extent cx="502920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CB" w:rsidRPr="00174111" w:rsidRDefault="009B72CB" w:rsidP="00E60CF1">
      <w:pPr>
        <w:pStyle w:val="1"/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304FC4">
        <w:rPr>
          <w:rFonts w:asciiTheme="minorEastAsia" w:eastAsiaTheme="minorEastAsia" w:hAnsiTheme="minorEastAsia" w:hint="eastAsia"/>
          <w:sz w:val="24"/>
          <w:szCs w:val="24"/>
        </w:rPr>
        <w:t>4）得到的输出结果如图所示：</w:t>
      </w:r>
    </w:p>
    <w:p w:rsidR="00174111" w:rsidRDefault="00304FC4" w:rsidP="009B72CB">
      <w:pPr>
        <w:pStyle w:val="1"/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06A8D" wp14:editId="51B0A28E">
            <wp:extent cx="43624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C4" w:rsidRDefault="00304FC4" w:rsidP="00304FC4">
      <w:pPr>
        <w:pStyle w:val="1"/>
        <w:spacing w:line="360" w:lineRule="auto"/>
        <w:ind w:left="420"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要求</w:t>
      </w:r>
      <w:r w:rsidR="00BD0079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  <w:r w:rsidRPr="00304FC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编程实现图像的灰度化和二值化，要求使用3种元素访问方法之一，不能使用OpenCV自带的灰度化或二值化函数。</w:t>
      </w:r>
      <w:r>
        <w:rPr>
          <w:rFonts w:ascii="黑体" w:eastAsia="黑体" w:hAnsi="黑体"/>
          <w:b/>
          <w:sz w:val="24"/>
          <w:szCs w:val="24"/>
        </w:rPr>
        <w:t xml:space="preserve"> 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"stdafx.h"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&lt;opencv2/opencv.hpp&gt;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cv;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twovalue(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grayscaleImg;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filename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"input.jpg"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srcImg = imread(filename,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CV_LOAD_IMAGE_COLOR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(srcImg.empty())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-1;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channels = srcImg.channels();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nRows = srcImg.rows;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nCols = srcImg.cols;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每行的元素个数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灰度化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grayscaleImg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grayscale(srcImg);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imshow(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"source"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grayscaleImg);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waitKey(0);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二值化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grayscaleImg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twovalue(srcImg);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imshow(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"source"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grayscaleImg);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waitKey(0);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channels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.channels();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nRows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.rows;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nCols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.cols;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每行的元素个数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GrayscaleImg(nRows, nCols,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CV_8UC1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i, j,k;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双重循环，遍历所有像素值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0; i &lt; nRows; ++i)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 0,k = 0; j &lt; nCols; ++j,k = k+3)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GrayscaleImg.ptr(i)[j]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.ptr(i)[k] * 0.11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.ptr(i)[k+1] * 0.59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.ptr(i)[k+2] * 0.30);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//GrayscaleImg.at&lt;uchar&gt;(i, j) = (int)( I.at&lt;Vec3b&gt;(i, j)[0] * 0.11 + I.at&lt;Vec3b&gt;(i, j)[1]*0.59 + I.at&lt;Vec3b&gt;(i, j)[2] * 0.30);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//cout &lt;&lt;(int)( I.at&lt;Vec3b&gt;(i, j)[0] * 0.11 + I.at&lt;Vec3b&gt;(i, j)[1]*0.59 + I.at&lt;Vec3b&gt;(i, j)[2] * 0.30) &lt;&lt; " ";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GrayscaleImg;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lastRenderedPageBreak/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twovalue(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nRows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.rows;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nCols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.cols;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Twovalue(nRows, nCols,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CV_8UC1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grayscale(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nRows; ++i)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nCols; ++j)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.ptr(i)[j] &lt; 105)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Twovalue.ptr(i)[j] = 0;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Twovalue.ptr(i)[j] = 255;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00C7C" w:rsidRDefault="00500C7C" w:rsidP="000B54B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Twovalue;</w:t>
      </w:r>
    </w:p>
    <w:p w:rsidR="00304FC4" w:rsidRDefault="00500C7C" w:rsidP="000B54B3">
      <w:pPr>
        <w:pStyle w:val="1"/>
        <w:spacing w:line="360" w:lineRule="auto"/>
        <w:ind w:left="840" w:firstLineChars="0" w:firstLine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B54B3" w:rsidRPr="00185790" w:rsidRDefault="000B54B3" w:rsidP="000B54B3">
      <w:pPr>
        <w:pStyle w:val="1"/>
        <w:spacing w:line="360" w:lineRule="auto"/>
        <w:ind w:left="840" w:firstLineChars="0" w:firstLine="0"/>
        <w:rPr>
          <w:rFonts w:ascii="黑体" w:eastAsia="黑体" w:hAnsi="黑体"/>
          <w:b/>
          <w:sz w:val="24"/>
          <w:szCs w:val="24"/>
        </w:rPr>
      </w:pPr>
    </w:p>
    <w:p w:rsidR="00174111" w:rsidRPr="00174111" w:rsidRDefault="001811B4" w:rsidP="00174111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五、</w:t>
      </w:r>
      <w:r w:rsidR="00513367" w:rsidRPr="001811B4">
        <w:rPr>
          <w:rFonts w:ascii="黑体" w:eastAsia="黑体" w:hAnsi="黑体" w:hint="eastAsia"/>
          <w:b/>
          <w:sz w:val="24"/>
          <w:szCs w:val="24"/>
        </w:rPr>
        <w:t>实验结论</w:t>
      </w:r>
    </w:p>
    <w:p w:rsidR="0040023E" w:rsidRDefault="00BD007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1.</w:t>
      </w:r>
      <w:r w:rsidRPr="00BD0079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Pr="00174111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颜色空间缩减算法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40023E" w:rsidRPr="00E35750" w:rsidRDefault="00BD0079" w:rsidP="00BD0079">
      <w:pPr>
        <w:pStyle w:val="1"/>
        <w:spacing w:line="360" w:lineRule="auto"/>
        <w:ind w:left="84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此题目三种Mat遍历算法都由指导书给出，时间统计算法和颜色空间缩减矩阵也都已经给出，没有难点和需要设计的算法，只要使用循环让缩减算法执行100次，统计出总时间，再计算平均用时即可。</w:t>
      </w:r>
    </w:p>
    <w:p w:rsidR="00BD0079" w:rsidRDefault="00BD0079" w:rsidP="00BD0079">
      <w:pPr>
        <w:pStyle w:val="1"/>
        <w:spacing w:line="360" w:lineRule="auto"/>
        <w:ind w:left="840" w:firstLine="482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</w:p>
    <w:p w:rsidR="0040023E" w:rsidRDefault="00BD007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2.</w:t>
      </w:r>
      <w:r w:rsidRPr="00BD0079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Pr="00304FC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灰度化和二值化</w:t>
      </w:r>
      <w:r w:rsidR="000B54B3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9D4DDC" w:rsidRDefault="00BD0079" w:rsidP="00513367">
      <w:pPr>
        <w:pStyle w:val="1"/>
        <w:spacing w:line="360" w:lineRule="auto"/>
        <w:ind w:left="840" w:firstLineChars="0" w:firstLine="0"/>
        <w:rPr>
          <w:noProof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ab/>
      </w: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原图片是8位3通道的图片，要对其进行二值化必须要将通道数缩减为1，如何将一个像素的三个通道值合并成一个便是难点所在</w:t>
      </w:r>
      <w:r w:rsidR="00E35750"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我的解决办法是使用上一题中的最快的遍历算法将Mat对象的所有元素遍历一遍，对每个像素的BGR三个通道做一次加权求平均值的运算，用一个新建的Mat对象（8位1通道）来接收每个像素的值，从而得到灰度化的图像</w:t>
      </w:r>
      <w:r w:rsidR="009D4DD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。然而我还是</w:t>
      </w:r>
      <w:r w:rsidR="009D4DDC">
        <w:rPr>
          <w:rFonts w:asciiTheme="minorEastAsia" w:eastAsiaTheme="minorEastAsia" w:hAnsiTheme="minorEastAsia"/>
          <w:color w:val="000000" w:themeColor="text1"/>
          <w:sz w:val="24"/>
          <w:szCs w:val="24"/>
        </w:rPr>
        <w:t>T</w:t>
      </w:r>
      <w:r w:rsidR="009D4DD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oo</w:t>
      </w:r>
      <w:r w:rsidR="009D4DDC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Young Too Simple,</w:t>
      </w:r>
      <w:r w:rsidR="009D4DDC" w:rsidRPr="009D4DDC">
        <w:rPr>
          <w:noProof/>
        </w:rPr>
        <w:t xml:space="preserve"> </w:t>
      </w:r>
    </w:p>
    <w:p w:rsidR="000B54B3" w:rsidRDefault="000B54B3" w:rsidP="00513367">
      <w:pPr>
        <w:pStyle w:val="1"/>
        <w:spacing w:line="360" w:lineRule="auto"/>
        <w:ind w:left="840" w:firstLineChars="0" w:firstLine="0"/>
        <w:rPr>
          <w:noProof/>
        </w:rPr>
      </w:pPr>
    </w:p>
    <w:p w:rsidR="000B54B3" w:rsidRDefault="000B54B3" w:rsidP="00513367">
      <w:pPr>
        <w:pStyle w:val="1"/>
        <w:spacing w:line="360" w:lineRule="auto"/>
        <w:ind w:left="840" w:firstLineChars="0" w:firstLine="0"/>
        <w:rPr>
          <w:noProof/>
        </w:rPr>
      </w:pPr>
    </w:p>
    <w:p w:rsidR="0040023E" w:rsidRDefault="009D4DD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99E203" wp14:editId="779556C3">
            <wp:extent cx="4739640" cy="127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51" cy="13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DC" w:rsidRDefault="009D4DD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04AA94" wp14:editId="576953C6">
            <wp:extent cx="4739640" cy="24917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907" cy="25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DC" w:rsidRDefault="009D4DD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使用Mat.ptr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(i)[j]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可以取到每个元素的值，虽然是uchar，但还是可以强制转换成int类型</w:t>
      </w:r>
      <w:r w:rsidR="00C07DA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，但是int类型没办法赋值给Mat.ptr</w:t>
      </w:r>
      <w:r w:rsidR="00C07DA1">
        <w:rPr>
          <w:rFonts w:asciiTheme="minorEastAsia" w:eastAsiaTheme="minorEastAsia" w:hAnsiTheme="minorEastAsia"/>
          <w:color w:val="000000" w:themeColor="text1"/>
          <w:sz w:val="24"/>
          <w:szCs w:val="24"/>
        </w:rPr>
        <w:t>(i)[j]</w:t>
      </w:r>
      <w:r w:rsidR="00C07DA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啊啊啊！</w:t>
      </w:r>
      <w:r w:rsidR="000E67F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问了下百度大佬，学到了一种新的赋值方法：</w:t>
      </w:r>
      <w:r w:rsidR="000E67FD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Img.at&lt;</w:t>
      </w:r>
      <w:r w:rsidR="000E67FD"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uchar</w:t>
      </w:r>
      <w:r w:rsidR="000E67FD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&gt;(i, j)</w:t>
      </w:r>
      <w:r w:rsidR="000E67FD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</w:t>
      </w:r>
      <w:r w:rsidR="000E67FD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</w:p>
    <w:p w:rsidR="000E67FD" w:rsidRDefault="000E67FD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CEDE29" wp14:editId="77838500">
            <wp:extent cx="4815840" cy="738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296" cy="7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B3" w:rsidRDefault="000E67FD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 w:rsidRPr="000E67F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 w:rsidRPr="000E67F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 w:rsidRPr="000E67F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分别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取到三个通道的值，计算后赋给单通道图像Img对应的（i，j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位置的像素，再次运行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……</w:t>
      </w:r>
    </w:p>
    <w:p w:rsidR="000E67FD" w:rsidRDefault="000E67FD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然后就</w:t>
      </w:r>
      <w:r w:rsidR="000B54B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又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尴尬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了</w:t>
      </w:r>
      <w:r w:rsidR="000B54B3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……</w:t>
      </w:r>
    </w:p>
    <w:p w:rsidR="000E67FD" w:rsidRDefault="000E67FD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126D6" wp14:editId="7E7C5675">
            <wp:extent cx="4847460" cy="3558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421" cy="35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FD" w:rsidRDefault="000E67FD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这异常出在Opencv源码中啊。我勒个天，我就想用一个矩阵画张图啊，</w:t>
      </w:r>
      <w:r w:rsidR="008B318C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于是我又一次检查我的矩阵是否有问题，</w:t>
      </w:r>
    </w:p>
    <w:p w:rsidR="008B318C" w:rsidRDefault="008B318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8E226F" wp14:editId="2CDE621C">
            <wp:extent cx="4884420" cy="32231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120" cy="32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3C" w:rsidRDefault="003B193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矩阵没问题数值都介于[0-255]之间，但是它依旧抛出了同样的异常，这就说明，是使用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读取时出现了问题</w:t>
      </w:r>
      <w:r w:rsidR="00546FA5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，emmmmmmm</w:t>
      </w:r>
      <w:r w:rsidR="00546FA5">
        <w:rPr>
          <w:rFonts w:asciiTheme="minorEastAsia" w:eastAsiaTheme="minorEastAsia" w:hAnsiTheme="minorEastAsia"/>
          <w:color w:val="000000" w:themeColor="text1"/>
          <w:sz w:val="24"/>
          <w:szCs w:val="24"/>
        </w:rPr>
        <w:t>...</w:t>
      </w:r>
    </w:p>
    <w:p w:rsidR="00546FA5" w:rsidRDefault="00546FA5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等等，</w:t>
      </w:r>
    </w:p>
    <w:p w:rsidR="00546FA5" w:rsidRDefault="00546FA5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就在我绝望的时候，我发现了一个很不愉快的东西</w:t>
      </w:r>
    </w:p>
    <w:p w:rsidR="00546FA5" w:rsidRDefault="00546FA5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4AC0F" wp14:editId="0C633D4A">
            <wp:extent cx="2575560" cy="5723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529" cy="5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A5" w:rsidRDefault="00546FA5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我这函数返回值类型好像有点别扭的样子，</w:t>
      </w:r>
      <w:r>
        <w:rPr>
          <w:noProof/>
        </w:rPr>
        <w:drawing>
          <wp:inline distT="0" distB="0" distL="0" distR="0" wp14:anchorId="6F90F802" wp14:editId="0F437B47">
            <wp:extent cx="1226926" cy="1905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我return的是一个Mat对象，但是函数的返回值类型</w:t>
      </w:r>
      <w:r w:rsidR="006A6EE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却是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Mat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&amp;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。哇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……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的一声就哭了出来</w:t>
      </w:r>
    </w:p>
    <w:p w:rsidR="006A6EE3" w:rsidRDefault="00630B2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修改函数之后，两种算法都可以用了</w:t>
      </w:r>
    </w:p>
    <w:p w:rsidR="006C42FD" w:rsidRDefault="006C42F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9D81A3" wp14:editId="2E7752EF">
            <wp:extent cx="5274310" cy="6102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FD" w:rsidRDefault="006C42F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成功实现灰度化</w:t>
      </w:r>
    </w:p>
    <w:p w:rsidR="006C42FD" w:rsidRDefault="006C42F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2C93CE" wp14:editId="1246DDBF">
            <wp:extent cx="1996613" cy="2263336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3D" w:rsidRDefault="0001233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01233D" w:rsidRDefault="0001233D" w:rsidP="0001233D">
      <w:pPr>
        <w:pStyle w:val="1"/>
        <w:spacing w:line="360" w:lineRule="auto"/>
        <w:ind w:left="840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完成灰度化后，二值化就简单了，将灰度图像中的数值分成两类：大于阈值和小于阈值的，大的全部归到255，小的全部归到0；经过数次测试，发现阈值取105左右效果最佳</w:t>
      </w:r>
    </w:p>
    <w:p w:rsidR="0001233D" w:rsidRDefault="0001233D" w:rsidP="0001233D">
      <w:pPr>
        <w:pStyle w:val="1"/>
        <w:spacing w:line="360" w:lineRule="auto"/>
        <w:ind w:left="84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7FDE6" wp14:editId="01D45380">
            <wp:extent cx="2271123" cy="27654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2847" cy="27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C7C" w:rsidRPr="00500C7C">
        <w:rPr>
          <w:noProof/>
        </w:rPr>
        <w:t xml:space="preserve"> </w:t>
      </w:r>
      <w:r w:rsidR="00500C7C">
        <w:rPr>
          <w:noProof/>
        </w:rPr>
        <w:drawing>
          <wp:inline distT="0" distB="0" distL="0" distR="0" wp14:anchorId="6CE02395" wp14:editId="6986ABA0">
            <wp:extent cx="2117436" cy="2400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0777" cy="24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3D" w:rsidRPr="00E35750" w:rsidRDefault="0001233D" w:rsidP="00546FA5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40023E" w:rsidRDefault="00BD007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3.回答指导书中的问题1-3：</w:t>
      </w:r>
    </w:p>
    <w:p w:rsidR="00E278EB" w:rsidRPr="00E35750" w:rsidRDefault="008A70F0" w:rsidP="00BD0079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问题1.</w:t>
      </w:r>
      <w:r w:rsidRPr="00E35750">
        <w:rPr>
          <w:rFonts w:hint="eastAsia"/>
          <w:color w:val="000000" w:themeColor="text1"/>
        </w:rPr>
        <w:t xml:space="preserve"> </w:t>
      </w: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通过如下例子观察Mat对象A,B,C</w:t>
      </w:r>
      <w:r w:rsidR="00E278EB"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的变化，并得出结论</w:t>
      </w:r>
    </w:p>
    <w:p w:rsidR="008A70F0" w:rsidRPr="00E35750" w:rsidRDefault="008A70F0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答:A、B、C三张图片显示效果完全相同，使用blur（）函数对C图片进行模糊化处理后，A1、B1、C1都</w:t>
      </w:r>
      <w:r w:rsidR="00E278EB"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产生相同程度的模糊，由此可以得出使用</w:t>
      </w:r>
      <w:r w:rsidR="00E278EB" w:rsidRPr="00E35750">
        <w:rPr>
          <w:rFonts w:asciiTheme="minorEastAsia" w:eastAsiaTheme="minorEastAsia" w:hAnsiTheme="minorEastAsia"/>
          <w:color w:val="000000" w:themeColor="text1"/>
          <w:sz w:val="24"/>
          <w:szCs w:val="24"/>
        </w:rPr>
        <w:t>Mat B(A);</w:t>
      </w:r>
      <w:r w:rsidR="00E278EB" w:rsidRPr="00E35750">
        <w:t xml:space="preserve"> </w:t>
      </w:r>
      <w:r w:rsidR="00E278EB" w:rsidRPr="00E35750">
        <w:rPr>
          <w:rFonts w:asciiTheme="minorEastAsia" w:eastAsiaTheme="minorEastAsia" w:hAnsiTheme="minorEastAsia"/>
          <w:color w:val="000000" w:themeColor="text1"/>
          <w:sz w:val="24"/>
          <w:szCs w:val="24"/>
        </w:rPr>
        <w:t>C = A;</w:t>
      </w:r>
      <w:r w:rsidR="00E278EB"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两种方式复制的Mat对象是指针类型，指向被复制的Mat对象地址，并没有开辟新的内存空间。</w:t>
      </w:r>
    </w:p>
    <w:p w:rsidR="00E278EB" w:rsidRPr="00E35750" w:rsidRDefault="00E278EB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278EB" w:rsidRPr="00E35750" w:rsidRDefault="00E278EB" w:rsidP="00BD0079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问题2：通过如下例子观察Mat对象A,B,C的变化，并得出结论</w:t>
      </w:r>
    </w:p>
    <w:p w:rsidR="00E278EB" w:rsidRPr="00E35750" w:rsidRDefault="00E278EB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答：A为源图像，B显示为模糊化后的图像，C显示为灰度图像，B、C是由A</w:t>
      </w:r>
      <w:r w:rsidR="00CF5289"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.clone(),A.copyTo()得到，对BC的修改是对BC各自Mat对象的修改，对A无影响，由此可以得出使用clone(),copyTo()两个函数复制的Mat对象是数值对象，而非指针，开辟了新的内存空间</w:t>
      </w:r>
    </w:p>
    <w:p w:rsidR="00CF5289" w:rsidRPr="00E35750" w:rsidRDefault="00CF528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F5289" w:rsidRPr="00E35750" w:rsidRDefault="00CF528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E35750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问题3：分析如下代码，并得到实验结果，对结果进行分析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#include&lt;iostream&gt;  </w:t>
      </w:r>
      <w:r>
        <w:rPr>
          <w:rFonts w:ascii="Times New Roman" w:hAnsi="Times New Roman" w:hint="eastAsia"/>
          <w:i/>
          <w:sz w:val="22"/>
        </w:rPr>
        <w:tab/>
      </w:r>
      <w:r>
        <w:rPr>
          <w:rFonts w:ascii="Times New Roman" w:hAnsi="Times New Roman" w:hint="eastAsia"/>
          <w:i/>
          <w:sz w:val="22"/>
        </w:rPr>
        <w:tab/>
      </w:r>
      <w:r>
        <w:rPr>
          <w:rFonts w:ascii="Times New Roman" w:hAnsi="Times New Roman" w:hint="eastAsia"/>
          <w:i/>
          <w:sz w:val="22"/>
        </w:rPr>
        <w:tab/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包含输入输出流头文件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#include&lt;opencv2/opencv.hpp&gt; </w:t>
      </w:r>
      <w:r w:rsidRPr="00966AA4">
        <w:rPr>
          <w:rFonts w:ascii="Times New Roman" w:hAnsi="Times New Roman"/>
          <w:i/>
          <w:color w:val="00B050"/>
          <w:sz w:val="22"/>
        </w:rPr>
        <w:t xml:space="preserve"> </w:t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包含</w:t>
      </w:r>
      <w:r w:rsidRPr="00966AA4">
        <w:rPr>
          <w:rFonts w:ascii="Times New Roman" w:hAnsi="Times New Roman" w:hint="eastAsia"/>
          <w:i/>
          <w:color w:val="00B050"/>
          <w:sz w:val="22"/>
        </w:rPr>
        <w:t>opencv2</w:t>
      </w:r>
      <w:r w:rsidRPr="00966AA4">
        <w:rPr>
          <w:rFonts w:ascii="Times New Roman" w:hAnsi="Times New Roman" w:hint="eastAsia"/>
          <w:i/>
          <w:color w:val="00B050"/>
          <w:sz w:val="22"/>
        </w:rPr>
        <w:t>头文件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using namespace std; </w:t>
      </w:r>
      <w:r w:rsidRPr="00966AA4">
        <w:rPr>
          <w:rFonts w:ascii="Times New Roman" w:hAnsi="Times New Roman"/>
          <w:i/>
          <w:color w:val="00B050"/>
          <w:sz w:val="22"/>
        </w:rPr>
        <w:t xml:space="preserve"> </w:t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使用</w:t>
      </w:r>
      <w:r w:rsidRPr="00966AA4">
        <w:rPr>
          <w:rFonts w:ascii="Times New Roman" w:hAnsi="Times New Roman" w:hint="eastAsia"/>
          <w:i/>
          <w:color w:val="00B050"/>
          <w:sz w:val="22"/>
        </w:rPr>
        <w:t>std</w:t>
      </w:r>
      <w:r w:rsidRPr="00966AA4">
        <w:rPr>
          <w:rFonts w:ascii="Times New Roman" w:hAnsi="Times New Roman" w:hint="eastAsia"/>
          <w:i/>
          <w:color w:val="00B050"/>
          <w:sz w:val="22"/>
        </w:rPr>
        <w:t>命名空间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using namespace cv;  </w:t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使用</w:t>
      </w:r>
      <w:r w:rsidRPr="00966AA4">
        <w:rPr>
          <w:rFonts w:ascii="Times New Roman" w:hAnsi="Times New Roman" w:hint="eastAsia"/>
          <w:i/>
          <w:color w:val="00B050"/>
          <w:sz w:val="22"/>
        </w:rPr>
        <w:t>cv</w:t>
      </w:r>
      <w:r w:rsidRPr="00966AA4">
        <w:rPr>
          <w:rFonts w:ascii="Times New Roman" w:hAnsi="Times New Roman" w:hint="eastAsia"/>
          <w:i/>
          <w:color w:val="00B050"/>
          <w:sz w:val="22"/>
        </w:rPr>
        <w:t>命名空间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>int main(int argc, char **argv)</w:t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程序入口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lastRenderedPageBreak/>
        <w:t>{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 w:firstLineChars="200" w:firstLine="4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>const char* filename = "input.jpg";</w:t>
      </w: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Pr="00966AA4">
        <w:rPr>
          <w:rFonts w:ascii="Times New Roman" w:hAnsi="Times New Roman" w:hint="eastAsia"/>
          <w:i/>
          <w:color w:val="00B050"/>
          <w:sz w:val="22"/>
        </w:rPr>
        <w:t>定义一个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指向</w:t>
      </w:r>
      <w:r w:rsidRPr="00966AA4">
        <w:rPr>
          <w:rFonts w:ascii="Times New Roman" w:hAnsi="Times New Roman" w:hint="eastAsia"/>
          <w:i/>
          <w:color w:val="00B050"/>
          <w:sz w:val="22"/>
        </w:rPr>
        <w:t>字符常量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的指针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filename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Mat srcImg = imread(filename, CV_LOAD_IMAGE_COLOR);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创建一个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Mat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对象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if(srcImg.empty())</w:t>
      </w:r>
      <w:r w:rsidR="000040EA">
        <w:rPr>
          <w:rFonts w:ascii="Times New Roman" w:hAnsi="Times New Roman" w:hint="eastAsia"/>
          <w:i/>
          <w:sz w:val="22"/>
        </w:rPr>
        <w:t xml:space="preserve">  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判断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Mat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是否为空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    return -1;</w:t>
      </w:r>
      <w:r w:rsidR="000040EA">
        <w:rPr>
          <w:rFonts w:ascii="Times New Roman" w:hAnsi="Times New Roman" w:hint="eastAsia"/>
          <w:i/>
          <w:sz w:val="22"/>
        </w:rPr>
        <w:tab/>
      </w:r>
      <w:r w:rsidR="000040EA">
        <w:rPr>
          <w:rFonts w:ascii="Times New Roman" w:hAnsi="Times New Roman" w:hint="eastAsia"/>
          <w:i/>
          <w:sz w:val="22"/>
        </w:rPr>
        <w:tab/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为空则退出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imshow("source", srcImg);</w:t>
      </w:r>
      <w:r w:rsidR="000040EA">
        <w:rPr>
          <w:rFonts w:ascii="Times New Roman" w:hAnsi="Times New Roman" w:hint="eastAsia"/>
          <w:i/>
          <w:sz w:val="22"/>
        </w:rPr>
        <w:tab/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显示图片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ab/>
        <w:t xml:space="preserve">int channels = srcImg.channels(); </w:t>
      </w:r>
      <w:r w:rsidR="000040EA">
        <w:rPr>
          <w:rFonts w:ascii="Times New Roman" w:hAnsi="Times New Roman" w:hint="eastAsia"/>
          <w:i/>
          <w:sz w:val="22"/>
        </w:rPr>
        <w:tab/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获取图片的通道数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int nRows = srcImg.rows ;  </w:t>
      </w:r>
      <w:r w:rsidR="000040EA">
        <w:rPr>
          <w:rFonts w:ascii="Times New Roman" w:hAnsi="Times New Roman" w:hint="eastAsia"/>
          <w:i/>
          <w:sz w:val="22"/>
        </w:rPr>
        <w:tab/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8927DF" w:rsidRPr="00966AA4">
        <w:rPr>
          <w:rFonts w:ascii="Times New Roman" w:hAnsi="Times New Roman" w:hint="eastAsia"/>
          <w:i/>
          <w:color w:val="00B050"/>
          <w:sz w:val="22"/>
        </w:rPr>
        <w:t>获取图片的行</w:t>
      </w:r>
      <w:r w:rsidR="000040EA" w:rsidRPr="00966AA4">
        <w:rPr>
          <w:rFonts w:ascii="Times New Roman" w:hAnsi="Times New Roman" w:hint="eastAsia"/>
          <w:i/>
          <w:color w:val="00B050"/>
          <w:sz w:val="22"/>
        </w:rPr>
        <w:t>数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int nCols = srcImg.cols* channels;  </w:t>
      </w:r>
      <w:r w:rsidR="000128F7">
        <w:rPr>
          <w:rFonts w:ascii="Times New Roman" w:hAnsi="Times New Roman" w:hint="eastAsia"/>
          <w:i/>
          <w:sz w:val="22"/>
        </w:rPr>
        <w:tab/>
      </w:r>
      <w:r w:rsidR="000128F7">
        <w:rPr>
          <w:rFonts w:ascii="Times New Roman" w:hAnsi="Times New Roman" w:hint="eastAsia"/>
          <w:i/>
          <w:sz w:val="22"/>
        </w:rPr>
        <w:tab/>
      </w:r>
      <w:r w:rsidR="000128F7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128F7" w:rsidRPr="00966AA4">
        <w:rPr>
          <w:rFonts w:ascii="Times New Roman" w:hAnsi="Times New Roman" w:hint="eastAsia"/>
          <w:i/>
          <w:color w:val="00B050"/>
          <w:sz w:val="22"/>
        </w:rPr>
        <w:t>计算每一行的元素个数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if (srcImg.isContinuous())  </w:t>
      </w:r>
      <w:r w:rsidR="000128F7">
        <w:rPr>
          <w:rFonts w:ascii="Times New Roman" w:hAnsi="Times New Roman" w:hint="eastAsia"/>
          <w:i/>
          <w:sz w:val="22"/>
        </w:rPr>
        <w:tab/>
      </w:r>
      <w:r w:rsidR="000128F7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128F7" w:rsidRPr="00966AA4">
        <w:rPr>
          <w:rFonts w:ascii="Times New Roman" w:hAnsi="Times New Roman" w:hint="eastAsia"/>
          <w:i/>
          <w:color w:val="00B050"/>
          <w:sz w:val="22"/>
        </w:rPr>
        <w:t>判断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图片是否连续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{  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    nCols *= nRows;  </w:t>
      </w:r>
      <w:r w:rsidR="000128F7">
        <w:rPr>
          <w:rFonts w:ascii="Times New Roman" w:hAnsi="Times New Roman" w:hint="eastAsia"/>
          <w:i/>
          <w:sz w:val="22"/>
        </w:rPr>
        <w:tab/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计算矩阵大小</w:t>
      </w:r>
    </w:p>
    <w:p w:rsidR="00804997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    nRows = 1;  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将行数赋值为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1</w:t>
      </w:r>
      <w:r w:rsidR="007F23B0" w:rsidRPr="00966AA4">
        <w:rPr>
          <w:rFonts w:ascii="Times New Roman" w:hAnsi="Times New Roman" w:hint="eastAsia"/>
          <w:i/>
          <w:color w:val="00B050"/>
          <w:sz w:val="22"/>
        </w:rPr>
        <w:t>，把图片看做在内存中连续的一个一维数组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} 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 w:firstLineChars="200" w:firstLine="4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int i,j; </w:t>
      </w:r>
      <w:r w:rsidR="007F23B0" w:rsidRPr="009B203B">
        <w:rPr>
          <w:rFonts w:ascii="Times New Roman" w:hAnsi="Times New Roman" w:hint="eastAsia"/>
          <w:i/>
          <w:color w:val="00B050"/>
          <w:sz w:val="22"/>
        </w:rPr>
        <w:t>//</w:t>
      </w:r>
      <w:r w:rsidR="007F23B0" w:rsidRPr="009B203B">
        <w:rPr>
          <w:rFonts w:ascii="Times New Roman" w:hAnsi="Times New Roman" w:hint="eastAsia"/>
          <w:i/>
          <w:color w:val="00B050"/>
          <w:sz w:val="22"/>
        </w:rPr>
        <w:t>设置测试点（</w:t>
      </w:r>
      <w:r w:rsidR="007F23B0" w:rsidRPr="009B203B">
        <w:rPr>
          <w:rFonts w:ascii="Times New Roman" w:hAnsi="Times New Roman"/>
          <w:i/>
          <w:color w:val="00B050"/>
          <w:sz w:val="22"/>
        </w:rPr>
        <w:t>i,j</w:t>
      </w:r>
      <w:r w:rsidR="007F23B0" w:rsidRPr="009B203B">
        <w:rPr>
          <w:rFonts w:ascii="Times New Roman" w:hAnsi="Times New Roman" w:hint="eastAsia"/>
          <w:i/>
          <w:color w:val="00B050"/>
          <w:sz w:val="22"/>
        </w:rPr>
        <w:t>）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ab/>
        <w:t>i=5;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ab/>
        <w:t>j=2;</w:t>
      </w:r>
    </w:p>
    <w:p w:rsidR="007A64CE" w:rsidRPr="00966AA4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color w:val="00B050"/>
          <w:sz w:val="22"/>
        </w:rPr>
      </w:pPr>
      <w:r w:rsidRPr="00804997">
        <w:rPr>
          <w:rFonts w:ascii="Times New Roman" w:hAnsi="Times New Roman"/>
          <w:i/>
          <w:sz w:val="22"/>
        </w:rPr>
        <w:tab/>
        <w:t>cout&lt;&lt;int(srcImg.ptr(i)[j])&lt;&lt;"\n";</w:t>
      </w:r>
      <w:r w:rsidR="008927DF">
        <w:rPr>
          <w:rFonts w:ascii="Times New Roman" w:hAnsi="Times New Roman" w:hint="eastAsia"/>
          <w:i/>
          <w:sz w:val="22"/>
        </w:rPr>
        <w:tab/>
      </w:r>
      <w:r w:rsidR="008927DF"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0675F5" w:rsidRPr="00966AA4">
        <w:rPr>
          <w:rFonts w:ascii="Times New Roman" w:hAnsi="Times New Roman" w:hint="eastAsia"/>
          <w:i/>
          <w:color w:val="00B050"/>
          <w:sz w:val="22"/>
        </w:rPr>
        <w:t>输出该图像第</w:t>
      </w:r>
      <w:r w:rsidR="007A64CE" w:rsidRPr="00966AA4">
        <w:rPr>
          <w:rFonts w:ascii="Times New Roman" w:hAnsi="Times New Roman" w:hint="eastAsia"/>
          <w:i/>
          <w:color w:val="00B050"/>
          <w:sz w:val="22"/>
        </w:rPr>
        <w:t>i+1</w:t>
      </w:r>
      <w:r w:rsidR="000675F5" w:rsidRPr="00966AA4">
        <w:rPr>
          <w:rFonts w:ascii="Times New Roman" w:hAnsi="Times New Roman" w:hint="eastAsia"/>
          <w:i/>
          <w:color w:val="00B050"/>
          <w:sz w:val="22"/>
        </w:rPr>
        <w:t>行，</w:t>
      </w:r>
      <w:r w:rsidR="009636B5" w:rsidRPr="00966AA4">
        <w:rPr>
          <w:rFonts w:ascii="Times New Roman" w:hAnsi="Times New Roman" w:hint="eastAsia"/>
          <w:i/>
          <w:color w:val="00B050"/>
          <w:sz w:val="22"/>
        </w:rPr>
        <w:t>j/3</w:t>
      </w:r>
      <w:r w:rsidR="007A64CE" w:rsidRPr="00966AA4">
        <w:rPr>
          <w:rFonts w:ascii="Times New Roman" w:hAnsi="Times New Roman" w:hint="eastAsia"/>
          <w:i/>
          <w:color w:val="00B050"/>
          <w:sz w:val="22"/>
        </w:rPr>
        <w:t>（若有余数则</w:t>
      </w:r>
      <w:r w:rsidR="007A64CE" w:rsidRPr="00966AA4">
        <w:rPr>
          <w:rFonts w:ascii="Times New Roman" w:hAnsi="Times New Roman" w:hint="eastAsia"/>
          <w:i/>
          <w:color w:val="00B050"/>
          <w:sz w:val="22"/>
        </w:rPr>
        <w:t>+1</w:t>
      </w:r>
      <w:r w:rsidR="007A64CE" w:rsidRPr="00966AA4">
        <w:rPr>
          <w:rFonts w:ascii="Times New Roman" w:hAnsi="Times New Roman" w:hint="eastAsia"/>
          <w:i/>
          <w:color w:val="00B050"/>
          <w:sz w:val="22"/>
        </w:rPr>
        <w:t>）</w:t>
      </w:r>
    </w:p>
    <w:p w:rsidR="00804997" w:rsidRPr="00966AA4" w:rsidRDefault="007A64CE" w:rsidP="00BD0079">
      <w:pPr>
        <w:adjustRightInd w:val="0"/>
        <w:snapToGrid w:val="0"/>
        <w:spacing w:line="312" w:lineRule="auto"/>
        <w:ind w:leftChars="2000" w:left="4200" w:firstLine="420"/>
        <w:rPr>
          <w:rFonts w:ascii="Times New Roman" w:hAnsi="Times New Roman"/>
          <w:i/>
          <w:color w:val="00B050"/>
          <w:sz w:val="22"/>
        </w:rPr>
      </w:pPr>
      <w:r w:rsidRPr="00966AA4">
        <w:rPr>
          <w:rFonts w:ascii="Times New Roman" w:hAnsi="Times New Roman" w:hint="eastAsia"/>
          <w:i/>
          <w:color w:val="00B050"/>
          <w:sz w:val="22"/>
        </w:rPr>
        <w:t>//</w:t>
      </w:r>
      <w:r w:rsidR="009636B5" w:rsidRPr="00966AA4">
        <w:rPr>
          <w:rFonts w:ascii="Times New Roman" w:hAnsi="Times New Roman" w:hint="eastAsia"/>
          <w:i/>
          <w:color w:val="00B050"/>
          <w:sz w:val="22"/>
        </w:rPr>
        <w:t>列</w:t>
      </w:r>
      <w:r w:rsidR="000675F5" w:rsidRPr="00966AA4">
        <w:rPr>
          <w:rFonts w:ascii="Times New Roman" w:hAnsi="Times New Roman" w:hint="eastAsia"/>
          <w:i/>
          <w:color w:val="00B050"/>
          <w:sz w:val="22"/>
        </w:rPr>
        <w:t>位置的像素的</w:t>
      </w:r>
      <w:r w:rsidR="009636B5" w:rsidRPr="00966AA4">
        <w:rPr>
          <w:rFonts w:ascii="Times New Roman" w:hAnsi="Times New Roman" w:hint="eastAsia"/>
          <w:i/>
          <w:color w:val="00B050"/>
          <w:sz w:val="22"/>
        </w:rPr>
        <w:t>第</w:t>
      </w:r>
      <w:r w:rsidR="009636B5" w:rsidRPr="00966AA4">
        <w:rPr>
          <w:rFonts w:ascii="Times New Roman" w:hAnsi="Times New Roman" w:hint="eastAsia"/>
          <w:i/>
          <w:color w:val="00B050"/>
          <w:sz w:val="22"/>
        </w:rPr>
        <w:t>j%3</w:t>
      </w:r>
      <w:r w:rsidRPr="00966AA4">
        <w:rPr>
          <w:rFonts w:ascii="Times New Roman" w:hAnsi="Times New Roman" w:hint="eastAsia"/>
          <w:i/>
          <w:color w:val="00B050"/>
          <w:sz w:val="22"/>
        </w:rPr>
        <w:t>+1</w:t>
      </w:r>
      <w:r w:rsidR="009636B5" w:rsidRPr="00966AA4">
        <w:rPr>
          <w:rFonts w:ascii="Times New Roman" w:hAnsi="Times New Roman" w:hint="eastAsia"/>
          <w:i/>
          <w:color w:val="00B050"/>
          <w:sz w:val="22"/>
        </w:rPr>
        <w:t>个通道的值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 w:firstLine="42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>waitKey(0);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 xml:space="preserve">    return 0;</w:t>
      </w:r>
    </w:p>
    <w:p w:rsidR="00804997" w:rsidRPr="00804997" w:rsidRDefault="00804997" w:rsidP="00BD0079">
      <w:pPr>
        <w:adjustRightInd w:val="0"/>
        <w:snapToGrid w:val="0"/>
        <w:spacing w:line="312" w:lineRule="auto"/>
        <w:ind w:leftChars="400" w:left="840"/>
        <w:rPr>
          <w:rFonts w:ascii="Times New Roman" w:hAnsi="Times New Roman"/>
          <w:i/>
          <w:sz w:val="22"/>
        </w:rPr>
      </w:pPr>
      <w:r w:rsidRPr="00804997">
        <w:rPr>
          <w:rFonts w:ascii="Times New Roman" w:hAnsi="Times New Roman"/>
          <w:i/>
          <w:sz w:val="22"/>
        </w:rPr>
        <w:t>}</w:t>
      </w:r>
    </w:p>
    <w:p w:rsidR="00804997" w:rsidRDefault="00BD0079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4.</w:t>
      </w:r>
      <w:r w:rsidRPr="00BD0079">
        <w:rPr>
          <w:rFonts w:hint="eastAsia"/>
        </w:rPr>
        <w:t xml:space="preserve"> </w:t>
      </w:r>
      <w:r w:rsidRPr="00BD0079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附加作业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：</w:t>
      </w: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F22E52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题目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给出的图片：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  <w:t>RGB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三维矩阵模型：</w:t>
      </w: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D0537A">
        <w:rPr>
          <w:rFonts w:ascii="Times New Roman" w:hAnsi="Times New Roman"/>
        </w:rPr>
        <w:fldChar w:fldCharType="begin"/>
      </w:r>
      <w:r w:rsidRPr="00D0537A">
        <w:rPr>
          <w:rFonts w:ascii="Times New Roman" w:hAnsi="Times New Roman"/>
        </w:rPr>
        <w:instrText xml:space="preserve"> INCLUDEPICTURE "C:\\Users\\gegewullh\\AppData\\Roaming\\Tencent\\Users\\754116740\\QQ\\WinTemp\\RichOle\\3P4Y8262566`@T2(KI_R4CU.png" \* MERGEFORMATINET </w:instrText>
      </w:r>
      <w:r w:rsidRPr="00D0537A">
        <w:rPr>
          <w:rFonts w:ascii="Times New Roman" w:hAnsi="Times New Roman"/>
        </w:rPr>
        <w:fldChar w:fldCharType="separate"/>
      </w:r>
      <w:r w:rsidRPr="00D0537A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6.2pt;height:135pt">
            <v:imagedata r:id="rId22" r:href="rId23"/>
          </v:shape>
        </w:pict>
      </w:r>
      <w:r w:rsidRPr="00D0537A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    </w:t>
      </w:r>
      <w:r>
        <w:rPr>
          <w:noProof/>
        </w:rPr>
        <w:drawing>
          <wp:inline distT="0" distB="0" distL="0" distR="0" wp14:anchorId="74227ADB" wp14:editId="69D02BDA">
            <wp:extent cx="1760220" cy="17363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9522" cy="17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79" w:rsidRDefault="00F22E52" w:rsidP="00513367">
      <w:pPr>
        <w:pStyle w:val="1"/>
        <w:spacing w:line="360" w:lineRule="auto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="Times New Roman" w:hAnsi="Times New Roman"/>
        </w:rPr>
      </w:pP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="Times New Roman" w:hAnsi="Times New Roman"/>
        </w:rPr>
      </w:pP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F22E52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观察可以看出，要求的渐变效果是红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-&gt;黄-绿-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青-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蓝-</w:t>
      </w: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紫-&gt;红;</w:t>
      </w:r>
    </w:p>
    <w:p w:rsidR="00F22E52" w:rsidRDefault="00F22E52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分别对应RGB矩阵的6个顶点</w:t>
      </w:r>
    </w:p>
    <w:p w:rsidR="005E32B1" w:rsidRPr="005E32B1" w:rsidRDefault="005E32B1" w:rsidP="005E32B1">
      <w:pPr>
        <w:pStyle w:val="1"/>
        <w:spacing w:line="360" w:lineRule="auto"/>
        <w:ind w:left="420" w:firstLineChars="0"/>
        <w:rPr>
          <w:rFonts w:asciiTheme="minorEastAsia" w:eastAsiaTheme="minorEastAsia" w:hAnsiTheme="minorEastAsia" w:hint="eastAsia"/>
          <w:color w:val="000000" w:themeColor="text1"/>
          <w:szCs w:val="24"/>
        </w:rPr>
      </w:pPr>
      <w:r w:rsidRPr="005E32B1">
        <w:rPr>
          <w:rFonts w:asciiTheme="minorEastAsia" w:eastAsiaTheme="minorEastAsia" w:hAnsiTheme="minorEastAsia" w:hint="eastAsia"/>
          <w:color w:val="000000" w:themeColor="text1"/>
          <w:szCs w:val="24"/>
        </w:rPr>
        <w:t>(</w:t>
      </w:r>
      <w:r w:rsidRPr="005E32B1">
        <w:rPr>
          <w:rFonts w:asciiTheme="minorEastAsia" w:eastAsiaTheme="minorEastAsia" w:hAnsiTheme="minorEastAsia"/>
          <w:color w:val="000000" w:themeColor="text1"/>
          <w:szCs w:val="24"/>
        </w:rPr>
        <w:t>255,0,0</w:t>
      </w:r>
      <w:r w:rsidRPr="005E32B1">
        <w:rPr>
          <w:rFonts w:asciiTheme="minorEastAsia" w:eastAsiaTheme="minorEastAsia" w:hAnsiTheme="minorEastAsia" w:hint="eastAsia"/>
          <w:color w:val="000000" w:themeColor="text1"/>
          <w:szCs w:val="24"/>
        </w:rPr>
        <w:t>)</w:t>
      </w:r>
      <w:r w:rsidRPr="005E32B1">
        <w:rPr>
          <w:rFonts w:asciiTheme="minorEastAsia" w:eastAsiaTheme="minorEastAsia" w:hAnsiTheme="minorEastAsia"/>
          <w:color w:val="000000" w:themeColor="text1"/>
          <w:szCs w:val="24"/>
        </w:rPr>
        <w:t>(255,255,0)(0,255,0)(0,255,255)(0,0,255)(255,0,255)(255,0,0)</w:t>
      </w:r>
    </w:p>
    <w:tbl>
      <w:tblPr>
        <w:tblStyle w:val="a7"/>
        <w:tblpPr w:leftFromText="180" w:rightFromText="180" w:vertAnchor="text" w:horzAnchor="margin" w:tblpXSpec="center" w:tblpY="410"/>
        <w:tblW w:w="0" w:type="auto"/>
        <w:tblLook w:val="04A0" w:firstRow="1" w:lastRow="0" w:firstColumn="1" w:lastColumn="0" w:noHBand="0" w:noVBand="1"/>
      </w:tblPr>
      <w:tblGrid>
        <w:gridCol w:w="579"/>
        <w:gridCol w:w="733"/>
        <w:gridCol w:w="733"/>
        <w:gridCol w:w="733"/>
        <w:gridCol w:w="734"/>
        <w:gridCol w:w="734"/>
        <w:gridCol w:w="734"/>
        <w:gridCol w:w="798"/>
      </w:tblGrid>
      <w:tr w:rsidR="005E32B1" w:rsidTr="005E32B1">
        <w:trPr>
          <w:trHeight w:val="491"/>
        </w:trPr>
        <w:tc>
          <w:tcPr>
            <w:tcW w:w="579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5E32B1" w:rsidRPr="004E0625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4E0625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255</w:t>
            </w:r>
          </w:p>
        </w:tc>
        <w:tc>
          <w:tcPr>
            <w:tcW w:w="798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</w:tr>
      <w:tr w:rsidR="005E32B1" w:rsidTr="005E32B1">
        <w:trPr>
          <w:trHeight w:val="491"/>
        </w:trPr>
        <w:tc>
          <w:tcPr>
            <w:tcW w:w="579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255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34" w:type="dxa"/>
          </w:tcPr>
          <w:p w:rsidR="005E32B1" w:rsidRPr="004E0625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4E0625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5E32B1" w:rsidTr="005E32B1">
        <w:trPr>
          <w:trHeight w:val="478"/>
        </w:trPr>
        <w:tc>
          <w:tcPr>
            <w:tcW w:w="579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3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34" w:type="dxa"/>
          </w:tcPr>
          <w:p w:rsidR="005E32B1" w:rsidRPr="004E0625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4E0625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255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34" w:type="dxa"/>
          </w:tcPr>
          <w:p w:rsidR="005E32B1" w:rsidRPr="005E32B1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5E32B1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798" w:type="dxa"/>
          </w:tcPr>
          <w:p w:rsidR="005E32B1" w:rsidRPr="004E0625" w:rsidRDefault="005E32B1" w:rsidP="005E32B1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4E0625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:rsidR="005E32B1" w:rsidRDefault="005E32B1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</w:p>
    <w:p w:rsidR="009874F3" w:rsidRDefault="009874F3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</w:p>
    <w:p w:rsidR="005E32B1" w:rsidRDefault="005E32B1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</w:p>
    <w:p w:rsidR="005E32B1" w:rsidRDefault="005E32B1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color w:val="FF0000"/>
          <w:sz w:val="24"/>
          <w:szCs w:val="24"/>
        </w:rPr>
        <w:tab/>
      </w:r>
    </w:p>
    <w:p w:rsidR="00170D99" w:rsidRDefault="00170D99" w:rsidP="00170D99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5E32B1" w:rsidRDefault="00170D99" w:rsidP="00170D99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从上表的值变化</w:t>
      </w:r>
      <w:r w:rsidRPr="00F22E52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可以看出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，每次只有一个通道发生改变，所以我分六次将整张图片绘制完成。选择渐变梯度为5，每次变化共执行255/5=51次，所以创建一个306*306dp的图片：</w:t>
      </w:r>
    </w:p>
    <w:p w:rsidR="00170D99" w:rsidRDefault="00170D99" w:rsidP="00170D99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第一次：绘制第1-51列</w:t>
      </w:r>
    </w:p>
    <w:p w:rsidR="00170D99" w:rsidRDefault="00170D99" w:rsidP="00E66AAA">
      <w:pPr>
        <w:pStyle w:val="1"/>
        <w:spacing w:line="360" w:lineRule="auto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3FD320F0" wp14:editId="1425E2E2">
            <wp:extent cx="3691401" cy="15170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01" cy="15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4E89B" wp14:editId="37397CD3">
            <wp:extent cx="1447800" cy="15903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7585" cy="16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9" w:rsidRDefault="00170D99" w:rsidP="00170D99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第二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次：绘制第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52-102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列</w:t>
      </w:r>
    </w:p>
    <w:p w:rsidR="00170D99" w:rsidRDefault="00170D99" w:rsidP="00E66AAA">
      <w:pPr>
        <w:pStyle w:val="1"/>
        <w:spacing w:line="360" w:lineRule="auto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906B546" wp14:editId="6C09E6E1">
            <wp:extent cx="4004608" cy="12357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7252" cy="12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F40FE4" wp14:editId="26A20441">
            <wp:extent cx="1135380" cy="12471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9974" cy="12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9" w:rsidRDefault="00170D99" w:rsidP="00170D99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三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次：绘制第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103-153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列</w:t>
      </w:r>
    </w:p>
    <w:p w:rsidR="00E66AAA" w:rsidRDefault="00E66AAA" w:rsidP="00E66AAA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43666" wp14:editId="7F03E0D9">
            <wp:extent cx="3959197" cy="1339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154" cy="13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A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CACC97" wp14:editId="759951FF">
            <wp:extent cx="1234440" cy="13559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305" cy="14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A" w:rsidRDefault="00E66AAA" w:rsidP="00E66AAA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四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次：绘制第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154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204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列</w:t>
      </w:r>
    </w:p>
    <w:p w:rsidR="00E66AAA" w:rsidRDefault="00E66AAA" w:rsidP="00E66AAA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092B7E" wp14:editId="120A2414">
            <wp:extent cx="4015740" cy="12373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3930" cy="12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A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D3BCC" wp14:editId="4F114B4B">
            <wp:extent cx="1158240" cy="12722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1056" cy="13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A" w:rsidRDefault="00E66AAA" w:rsidP="00E66AAA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五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次：绘制第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205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255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列</w:t>
      </w:r>
    </w:p>
    <w:p w:rsidR="00E66AAA" w:rsidRPr="00E66AAA" w:rsidRDefault="00E66AAA" w:rsidP="00E66AAA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E581FD" wp14:editId="7C84406C">
            <wp:extent cx="3947160" cy="13377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5430" cy="13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A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8663B" wp14:editId="0C9BD204">
            <wp:extent cx="1226820" cy="134759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2727" cy="13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A" w:rsidRDefault="00E66AAA" w:rsidP="00E66AAA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六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次：绘制第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256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306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列</w:t>
      </w:r>
    </w:p>
    <w:p w:rsidR="00E66AAA" w:rsidRPr="00E66AAA" w:rsidRDefault="00E66AAA" w:rsidP="00890753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962C22" wp14:editId="5CAF7405">
            <wp:extent cx="4030980" cy="12215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5874" cy="12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71F350" wp14:editId="139002B5">
            <wp:extent cx="1158240" cy="127226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984" cy="13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9" w:rsidRDefault="00890753" w:rsidP="00170D99">
      <w:pPr>
        <w:pStyle w:val="1"/>
        <w:spacing w:line="360" w:lineRule="auto"/>
        <w:ind w:left="420" w:firstLineChars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最终效果：</w:t>
      </w:r>
    </w:p>
    <w:p w:rsidR="00890753" w:rsidRPr="00F22E52" w:rsidRDefault="00890753" w:rsidP="00890753">
      <w:pPr>
        <w:pStyle w:val="1"/>
        <w:spacing w:line="360" w:lineRule="auto"/>
        <w:ind w:firstLineChars="0" w:firstLine="0"/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77DA217" wp14:editId="3AC9C9D7">
            <wp:extent cx="3909239" cy="1922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6946" cy="19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0753" w:rsidRPr="00F22E52" w:rsidSect="00B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4F4" w:rsidRDefault="005044F4" w:rsidP="009A3C91">
      <w:r>
        <w:separator/>
      </w:r>
    </w:p>
  </w:endnote>
  <w:endnote w:type="continuationSeparator" w:id="0">
    <w:p w:rsidR="005044F4" w:rsidRDefault="005044F4" w:rsidP="009A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4F4" w:rsidRDefault="005044F4" w:rsidP="009A3C91">
      <w:r>
        <w:separator/>
      </w:r>
    </w:p>
  </w:footnote>
  <w:footnote w:type="continuationSeparator" w:id="0">
    <w:p w:rsidR="005044F4" w:rsidRDefault="005044F4" w:rsidP="009A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multilevel"/>
    <w:tmpl w:val="02CA6E84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2"/>
      <w:numFmt w:val="upperLetter"/>
      <w:lvlText w:val="%4)"/>
      <w:lvlJc w:val="left"/>
      <w:pPr>
        <w:ind w:left="1620" w:hanging="360"/>
      </w:pPr>
      <w:rPr>
        <w:rFonts w:hint="default"/>
      </w:rPr>
    </w:lvl>
    <w:lvl w:ilvl="4">
      <w:start w:val="5"/>
      <w:numFmt w:val="japaneseCounting"/>
      <w:lvlText w:val="%5、"/>
      <w:lvlJc w:val="left"/>
      <w:pPr>
        <w:ind w:left="2400" w:hanging="720"/>
      </w:pPr>
      <w:rPr>
        <w:rFonts w:asciiTheme="minorEastAsia" w:eastAsiaTheme="minorEastAsia" w:hAnsiTheme="minorEastAsia" w:hint="default"/>
        <w:color w:val="FF0000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026440"/>
    <w:multiLevelType w:val="multilevel"/>
    <w:tmpl w:val="00000000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9FB1268"/>
    <w:multiLevelType w:val="hybridMultilevel"/>
    <w:tmpl w:val="8FAC50AA"/>
    <w:lvl w:ilvl="0" w:tplc="FF94818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6BD"/>
    <w:rsid w:val="000040EA"/>
    <w:rsid w:val="0001233D"/>
    <w:rsid w:val="000128F7"/>
    <w:rsid w:val="00023002"/>
    <w:rsid w:val="000675F5"/>
    <w:rsid w:val="00096041"/>
    <w:rsid w:val="000B54B3"/>
    <w:rsid w:val="000E67FD"/>
    <w:rsid w:val="000F0F58"/>
    <w:rsid w:val="00106E2B"/>
    <w:rsid w:val="00132457"/>
    <w:rsid w:val="0013654D"/>
    <w:rsid w:val="001456FE"/>
    <w:rsid w:val="001476E1"/>
    <w:rsid w:val="00163131"/>
    <w:rsid w:val="00170D99"/>
    <w:rsid w:val="00174111"/>
    <w:rsid w:val="001811B4"/>
    <w:rsid w:val="00185790"/>
    <w:rsid w:val="002972EA"/>
    <w:rsid w:val="00304FC4"/>
    <w:rsid w:val="003223C7"/>
    <w:rsid w:val="00350D2A"/>
    <w:rsid w:val="00356ECC"/>
    <w:rsid w:val="00387D0C"/>
    <w:rsid w:val="003B193C"/>
    <w:rsid w:val="003D40E3"/>
    <w:rsid w:val="0040023E"/>
    <w:rsid w:val="00491117"/>
    <w:rsid w:val="004B2F6F"/>
    <w:rsid w:val="004E0625"/>
    <w:rsid w:val="00500C7C"/>
    <w:rsid w:val="005044F4"/>
    <w:rsid w:val="00513367"/>
    <w:rsid w:val="00546FA5"/>
    <w:rsid w:val="00565287"/>
    <w:rsid w:val="005E32B1"/>
    <w:rsid w:val="00630B2D"/>
    <w:rsid w:val="006441FF"/>
    <w:rsid w:val="006A6EE3"/>
    <w:rsid w:val="006B2127"/>
    <w:rsid w:val="006C42FD"/>
    <w:rsid w:val="006D04C5"/>
    <w:rsid w:val="00723B6B"/>
    <w:rsid w:val="00744496"/>
    <w:rsid w:val="00750C70"/>
    <w:rsid w:val="0077666B"/>
    <w:rsid w:val="007A64CE"/>
    <w:rsid w:val="007B0100"/>
    <w:rsid w:val="007E0788"/>
    <w:rsid w:val="007F23B0"/>
    <w:rsid w:val="00804997"/>
    <w:rsid w:val="00887384"/>
    <w:rsid w:val="00890753"/>
    <w:rsid w:val="008927DF"/>
    <w:rsid w:val="008963B7"/>
    <w:rsid w:val="008A70F0"/>
    <w:rsid w:val="008B318C"/>
    <w:rsid w:val="009636B5"/>
    <w:rsid w:val="00966AA4"/>
    <w:rsid w:val="009874F3"/>
    <w:rsid w:val="009A3C91"/>
    <w:rsid w:val="009B203B"/>
    <w:rsid w:val="009B4757"/>
    <w:rsid w:val="009B72CB"/>
    <w:rsid w:val="009D4DDC"/>
    <w:rsid w:val="009D6B04"/>
    <w:rsid w:val="009F3C6D"/>
    <w:rsid w:val="00A00589"/>
    <w:rsid w:val="00A631EF"/>
    <w:rsid w:val="00A866BD"/>
    <w:rsid w:val="00AF62F3"/>
    <w:rsid w:val="00B97540"/>
    <w:rsid w:val="00BC64DD"/>
    <w:rsid w:val="00BD0079"/>
    <w:rsid w:val="00BE70B3"/>
    <w:rsid w:val="00C07DA1"/>
    <w:rsid w:val="00C23FB5"/>
    <w:rsid w:val="00CB0E18"/>
    <w:rsid w:val="00CD211A"/>
    <w:rsid w:val="00CF5289"/>
    <w:rsid w:val="00D01C14"/>
    <w:rsid w:val="00D133DE"/>
    <w:rsid w:val="00D44D84"/>
    <w:rsid w:val="00D51235"/>
    <w:rsid w:val="00D801CD"/>
    <w:rsid w:val="00D83A0C"/>
    <w:rsid w:val="00D865CB"/>
    <w:rsid w:val="00DA2FD1"/>
    <w:rsid w:val="00E173E7"/>
    <w:rsid w:val="00E278EB"/>
    <w:rsid w:val="00E35750"/>
    <w:rsid w:val="00E60740"/>
    <w:rsid w:val="00E60CF1"/>
    <w:rsid w:val="00E66AAA"/>
    <w:rsid w:val="00EC5A05"/>
    <w:rsid w:val="00EF0FFD"/>
    <w:rsid w:val="00F22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A06054"/>
  <w15:docId w15:val="{18474670-6F1D-4543-B0BD-5C080994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97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B97540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9A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C9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C91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59"/>
    <w:rsid w:val="0089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../../../../gegewullh/AppData/Roaming/Tencent/Users/754116740/QQ/WinTemp/RichOle/3P4Y8262566%60@T2(KI_R4CU.png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766</Words>
  <Characters>4367</Characters>
  <Application>Microsoft Office Word</Application>
  <DocSecurity>0</DocSecurity>
  <Lines>36</Lines>
  <Paragraphs>10</Paragraphs>
  <ScaleCrop>false</ScaleCrop>
  <Company>微软中国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张力生</dc:title>
  <dc:creator>张力生</dc:creator>
  <cp:lastModifiedBy>chenji payne</cp:lastModifiedBy>
  <cp:revision>5</cp:revision>
  <dcterms:created xsi:type="dcterms:W3CDTF">2017-10-28T03:56:00Z</dcterms:created>
  <dcterms:modified xsi:type="dcterms:W3CDTF">2017-11-03T07:02:00Z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